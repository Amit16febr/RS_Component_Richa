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13E2" w14:textId="322F7D06" w:rsidR="00A9204E" w:rsidRDefault="00372ECA">
      <w:r>
        <w:rPr>
          <w:noProof/>
        </w:rPr>
        <w:drawing>
          <wp:inline distT="0" distB="0" distL="0" distR="0" wp14:anchorId="28DE7534" wp14:editId="0356C0CF">
            <wp:extent cx="5943600" cy="3758565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0F04" w14:textId="00D2FC70" w:rsidR="00372ECA" w:rsidRDefault="00372ECA"/>
    <w:p w14:paraId="392B15A7" w14:textId="44EA6DA7" w:rsidR="00372ECA" w:rsidRDefault="00372ECA"/>
    <w:p w14:paraId="707D77A2" w14:textId="77777777" w:rsidR="00372ECA" w:rsidRDefault="00372ECA"/>
    <w:p w14:paraId="3942EABD" w14:textId="306CB1F9" w:rsidR="00372ECA" w:rsidRDefault="00372ECA">
      <w:r>
        <w:rPr>
          <w:noProof/>
        </w:rPr>
        <w:drawing>
          <wp:inline distT="0" distB="0" distL="0" distR="0" wp14:anchorId="00EDD6FC" wp14:editId="220024AD">
            <wp:extent cx="5943600" cy="381317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951" w14:textId="06F91CB0" w:rsidR="00372ECA" w:rsidRDefault="00372ECA">
      <w:r>
        <w:rPr>
          <w:noProof/>
        </w:rPr>
        <w:lastRenderedPageBreak/>
        <w:drawing>
          <wp:inline distT="0" distB="0" distL="0" distR="0" wp14:anchorId="1DCE35E6" wp14:editId="39AEE260">
            <wp:extent cx="5943600" cy="22498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CA"/>
    <w:rsid w:val="00372ECA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EFB7"/>
  <w15:chartTrackingRefBased/>
  <w15:docId w15:val="{06F9AE4F-9D29-48CB-946A-0ACC0440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%20Sahani\AppData\Local\Microsoft\Office\16.0\DTS\en-US%7b1449C1D5-B25D-499A-B596-972B4AE81EC7%7d\%7bF5BD3E55-C80A-4D63-9FA0-323085DFDFE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{F5BD3E55-C80A-4D63-9FA0-323085DFDFE2}tf02786999_win32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Sahani</dc:creator>
  <cp:keywords/>
  <dc:description/>
  <cp:lastModifiedBy>LAKSHYA SAHANI</cp:lastModifiedBy>
  <cp:revision>1</cp:revision>
  <dcterms:created xsi:type="dcterms:W3CDTF">2022-01-21T01:09:00Z</dcterms:created>
  <dcterms:modified xsi:type="dcterms:W3CDTF">2022-01-21T01:12:00Z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